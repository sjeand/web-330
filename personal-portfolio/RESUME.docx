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0428C9">
      <w:r>
        <w:t>RESUME</w:t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C9"/>
    <w:rsid w:val="000428C9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AB9B"/>
  <w15:chartTrackingRefBased/>
  <w15:docId w15:val="{FE19CF52-994D-428B-BF88-09B5997E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st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</cp:revision>
  <dcterms:created xsi:type="dcterms:W3CDTF">2021-04-16T22:13:00Z</dcterms:created>
  <dcterms:modified xsi:type="dcterms:W3CDTF">2021-04-16T22:14:00Z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